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54" w:rsidRPr="006F5AD8" w:rsidRDefault="0009398D" w:rsidP="00E836CF">
      <w:pPr>
        <w:pBdr>
          <w:bottom w:val="thinThickSmallGap" w:sz="24" w:space="2" w:color="auto"/>
        </w:pBdr>
        <w:spacing w:after="100"/>
        <w:jc w:val="center"/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</w:pPr>
      <w:r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  <w:t>Benjamin Haos</w:t>
      </w:r>
    </w:p>
    <w:p w:rsidR="00861554" w:rsidRPr="006F5AD8" w:rsidRDefault="0009398D" w:rsidP="00E836CF">
      <w:pPr>
        <w:jc w:val="center"/>
        <w:rPr>
          <w:rFonts w:ascii="Garamond" w:eastAsia="Adobe Gothic Std B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Milwaukee, WI</w:t>
      </w:r>
      <w:r w:rsidR="007967E9" w:rsidRPr="006F5AD8">
        <w:rPr>
          <w:rFonts w:ascii="Garamond" w:hAnsi="Garamond"/>
          <w:sz w:val="22"/>
          <w:szCs w:val="22"/>
        </w:rPr>
        <w:t xml:space="preserve"> • </w:t>
      </w:r>
      <w:r>
        <w:rPr>
          <w:rFonts w:ascii="Garamond" w:eastAsia="Adobe Gothic Std B" w:hAnsi="Garamond" w:cs="Times New Roman"/>
          <w:sz w:val="22"/>
          <w:szCs w:val="22"/>
        </w:rPr>
        <w:t>414-202-5364</w:t>
      </w:r>
      <w:r w:rsidR="009D6673" w:rsidRPr="006F5AD8">
        <w:rPr>
          <w:rFonts w:ascii="Garamond" w:eastAsia="Adobe Gothic Std B" w:hAnsi="Garamond" w:cs="Times New Roman"/>
          <w:sz w:val="22"/>
          <w:szCs w:val="22"/>
        </w:rPr>
        <w:t xml:space="preserve"> • </w:t>
      </w:r>
      <w:r w:rsidRPr="0009398D">
        <w:rPr>
          <w:rFonts w:ascii="Garamond" w:eastAsia="Adobe Gothic Std B" w:hAnsi="Garamond" w:cs="Times New Roman"/>
          <w:sz w:val="22"/>
          <w:szCs w:val="22"/>
        </w:rPr>
        <w:t>benjaminhaos@gmail.com</w:t>
      </w:r>
    </w:p>
    <w:p w:rsidR="00713ED5" w:rsidRPr="00FB2537" w:rsidRDefault="00E836CF" w:rsidP="00FB2537">
      <w:pPr>
        <w:spacing w:before="500" w:after="60"/>
        <w:jc w:val="center"/>
        <w:rPr>
          <w:rFonts w:ascii="Garamond" w:eastAsia="Adobe Gothic Std B" w:hAnsi="Garamond"/>
          <w:b/>
          <w:smallCaps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sz w:val="26"/>
          <w:szCs w:val="26"/>
        </w:rPr>
        <w:t>Profile</w:t>
      </w:r>
    </w:p>
    <w:p w:rsidR="00861554" w:rsidRPr="006F5AD8" w:rsidRDefault="00FB2537" w:rsidP="004201E6">
      <w:pPr>
        <w:spacing w:after="360" w:line="264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Well-trained s</w:t>
      </w:r>
      <w:r w:rsidR="004B72F8" w:rsidRPr="006F5AD8">
        <w:rPr>
          <w:rFonts w:ascii="Garamond" w:hAnsi="Garamond" w:cs="Times New Roman"/>
          <w:sz w:val="22"/>
          <w:szCs w:val="22"/>
        </w:rPr>
        <w:t>oftware enginee</w:t>
      </w:r>
      <w:r w:rsidR="00D479AC">
        <w:rPr>
          <w:rFonts w:ascii="Garamond" w:hAnsi="Garamond" w:cs="Times New Roman"/>
          <w:sz w:val="22"/>
          <w:szCs w:val="22"/>
        </w:rPr>
        <w:t>r and develope</w:t>
      </w:r>
      <w:r w:rsidR="004B72F8" w:rsidRPr="006F5AD8">
        <w:rPr>
          <w:rFonts w:ascii="Garamond" w:hAnsi="Garamond" w:cs="Times New Roman"/>
          <w:sz w:val="22"/>
          <w:szCs w:val="22"/>
        </w:rPr>
        <w:t>r</w:t>
      </w:r>
      <w:r w:rsidR="00D479AC">
        <w:rPr>
          <w:rFonts w:ascii="Garamond" w:hAnsi="Garamond" w:cs="Times New Roman"/>
          <w:sz w:val="22"/>
          <w:szCs w:val="22"/>
        </w:rPr>
        <w:t xml:space="preserve"> with</w:t>
      </w:r>
      <w:r w:rsidR="00713ED5" w:rsidRPr="006F5AD8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Computer Science degree and </w:t>
      </w:r>
      <w:r w:rsidR="0025029C">
        <w:rPr>
          <w:rFonts w:ascii="Garamond" w:hAnsi="Garamond" w:cs="Times New Roman"/>
          <w:sz w:val="22"/>
          <w:szCs w:val="22"/>
        </w:rPr>
        <w:t>real-world work</w:t>
      </w:r>
      <w:r w:rsidR="004201E6">
        <w:rPr>
          <w:rFonts w:ascii="Garamond" w:hAnsi="Garamond" w:cs="Times New Roman"/>
          <w:sz w:val="22"/>
          <w:szCs w:val="22"/>
        </w:rPr>
        <w:t xml:space="preserve"> experience. Offer </w:t>
      </w:r>
      <w:r w:rsidR="00713ED5" w:rsidRPr="006F5AD8">
        <w:rPr>
          <w:rFonts w:ascii="Garamond" w:hAnsi="Garamond" w:cs="Times New Roman"/>
          <w:sz w:val="22"/>
          <w:szCs w:val="22"/>
        </w:rPr>
        <w:t xml:space="preserve">keen understanding of real-world business goals and how they apply to </w:t>
      </w:r>
      <w:r w:rsidR="004B72F8" w:rsidRPr="006F5AD8">
        <w:rPr>
          <w:rFonts w:ascii="Garamond" w:hAnsi="Garamond" w:cs="Times New Roman"/>
          <w:sz w:val="22"/>
          <w:szCs w:val="22"/>
        </w:rPr>
        <w:t>developing</w:t>
      </w:r>
      <w:r w:rsidR="004201E6">
        <w:rPr>
          <w:rFonts w:ascii="Garamond" w:hAnsi="Garamond" w:cs="Times New Roman"/>
          <w:sz w:val="22"/>
          <w:szCs w:val="22"/>
        </w:rPr>
        <w:t>, rolling out, and</w:t>
      </w:r>
      <w:r w:rsidR="005A61EC">
        <w:rPr>
          <w:rFonts w:ascii="Garamond" w:hAnsi="Garamond" w:cs="Times New Roman"/>
          <w:sz w:val="22"/>
          <w:szCs w:val="22"/>
        </w:rPr>
        <w:t xml:space="preserve"> supporting</w:t>
      </w:r>
      <w:r w:rsidR="00E836CF">
        <w:rPr>
          <w:rFonts w:ascii="Garamond" w:hAnsi="Garamond" w:cs="Times New Roman"/>
          <w:sz w:val="22"/>
          <w:szCs w:val="22"/>
        </w:rPr>
        <w:t xml:space="preserve"> applications</w:t>
      </w:r>
      <w:r w:rsidR="004A4174" w:rsidRPr="006F5AD8">
        <w:rPr>
          <w:rFonts w:ascii="Garamond" w:hAnsi="Garamond" w:cs="Times New Roman"/>
          <w:sz w:val="22"/>
          <w:szCs w:val="22"/>
        </w:rPr>
        <w:t>. Perform at equally high levels on individual projects or within large team environments</w:t>
      </w:r>
      <w:r w:rsidR="00E836CF">
        <w:rPr>
          <w:rFonts w:ascii="Garamond" w:hAnsi="Garamond" w:cs="Times New Roman"/>
          <w:sz w:val="22"/>
          <w:szCs w:val="22"/>
        </w:rPr>
        <w:t xml:space="preserve"> </w:t>
      </w:r>
      <w:r w:rsidR="004201E6">
        <w:rPr>
          <w:rFonts w:ascii="Garamond" w:hAnsi="Garamond" w:cs="Times New Roman"/>
          <w:sz w:val="22"/>
          <w:szCs w:val="22"/>
        </w:rPr>
        <w:t>with</w:t>
      </w:r>
      <w:r w:rsidR="00E836CF">
        <w:rPr>
          <w:rFonts w:ascii="Garamond" w:hAnsi="Garamond" w:cs="Times New Roman"/>
          <w:sz w:val="22"/>
          <w:szCs w:val="22"/>
        </w:rPr>
        <w:t xml:space="preserve"> collaboration and shared responsibilities</w:t>
      </w:r>
      <w:r w:rsidR="00713ED5" w:rsidRPr="006F5AD8">
        <w:rPr>
          <w:rFonts w:ascii="Garamond" w:hAnsi="Garamond" w:cs="Times New Roman"/>
          <w:sz w:val="22"/>
          <w:szCs w:val="22"/>
        </w:rPr>
        <w:t xml:space="preserve">. </w:t>
      </w:r>
      <w:r w:rsidR="002426E1" w:rsidRPr="006F5AD8">
        <w:rPr>
          <w:rFonts w:ascii="Garamond" w:hAnsi="Garamond" w:cs="Times New Roman"/>
          <w:sz w:val="22"/>
          <w:szCs w:val="22"/>
        </w:rPr>
        <w:t>Demonstrated experience with architecture, coding, datab</w:t>
      </w:r>
      <w:r w:rsidR="0001504E" w:rsidRPr="006F5AD8">
        <w:rPr>
          <w:rFonts w:ascii="Garamond" w:hAnsi="Garamond" w:cs="Times New Roman"/>
          <w:sz w:val="22"/>
          <w:szCs w:val="22"/>
        </w:rPr>
        <w:t>ase programming</w:t>
      </w:r>
      <w:r w:rsidR="008E2B3A" w:rsidRPr="006F5AD8">
        <w:rPr>
          <w:rFonts w:ascii="Garamond" w:hAnsi="Garamond" w:cs="Times New Roman"/>
          <w:sz w:val="22"/>
          <w:szCs w:val="22"/>
        </w:rPr>
        <w:t>,</w:t>
      </w:r>
      <w:r w:rsidR="0001504E" w:rsidRPr="006F5AD8">
        <w:rPr>
          <w:rFonts w:ascii="Garamond" w:hAnsi="Garamond" w:cs="Times New Roman"/>
          <w:sz w:val="22"/>
          <w:szCs w:val="22"/>
        </w:rPr>
        <w:t xml:space="preserve"> and </w:t>
      </w:r>
      <w:r w:rsidR="004201E6">
        <w:rPr>
          <w:rFonts w:ascii="Garamond" w:hAnsi="Garamond" w:cs="Times New Roman"/>
          <w:sz w:val="22"/>
          <w:szCs w:val="22"/>
        </w:rPr>
        <w:t>quality assurance</w:t>
      </w:r>
      <w:r w:rsidR="0001504E" w:rsidRPr="006F5AD8">
        <w:rPr>
          <w:rFonts w:ascii="Garamond" w:hAnsi="Garamond" w:cs="Times New Roman"/>
          <w:sz w:val="22"/>
          <w:szCs w:val="22"/>
        </w:rPr>
        <w:t xml:space="preserve"> efforts.</w:t>
      </w:r>
    </w:p>
    <w:p w:rsidR="00713ED5" w:rsidRPr="00FB2537" w:rsidRDefault="007C5A1D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sz w:val="26"/>
          <w:szCs w:val="26"/>
        </w:rPr>
        <w:t>Key Skills &amp; Abilities</w:t>
      </w:r>
    </w:p>
    <w:p w:rsidR="00713ED5" w:rsidRPr="00FB2537" w:rsidRDefault="00713ED5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 w:cs="Times New Roman"/>
          <w:smallCaps/>
          <w:sz w:val="26"/>
          <w:szCs w:val="26"/>
        </w:rPr>
        <w:sectPr w:rsidR="00713ED5" w:rsidRPr="00FB2537" w:rsidSect="005009AA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:rsidR="007967E9" w:rsidRDefault="007967E9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Software Engineering</w:t>
      </w:r>
    </w:p>
    <w:p w:rsidR="00A926FC" w:rsidRDefault="00A926FC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Web Development</w:t>
      </w:r>
    </w:p>
    <w:p w:rsidR="000D175A" w:rsidRPr="006F5AD8" w:rsidRDefault="000D175A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Embedded Software Development</w:t>
      </w:r>
    </w:p>
    <w:p w:rsidR="007967E9" w:rsidRDefault="007967E9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Software Testing</w:t>
      </w:r>
    </w:p>
    <w:p w:rsidR="004A4174" w:rsidRDefault="006D2B01" w:rsidP="000D175A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Model View Controller (MVC)</w:t>
      </w:r>
    </w:p>
    <w:p w:rsidR="00ED5D7E" w:rsidRDefault="00ED5D7E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Object Oriented Programming</w:t>
      </w:r>
    </w:p>
    <w:p w:rsidR="000C3E65" w:rsidRDefault="000C3E65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Unified Modeling Language (UML)</w:t>
      </w:r>
    </w:p>
    <w:p w:rsidR="0023783B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 xml:space="preserve">Database </w:t>
      </w:r>
      <w:r w:rsidR="00C86A42">
        <w:rPr>
          <w:rFonts w:ascii="Garamond" w:hAnsi="Garamond" w:cs="Times New Roman"/>
          <w:sz w:val="22"/>
          <w:szCs w:val="22"/>
        </w:rPr>
        <w:t xml:space="preserve">Design &amp; </w:t>
      </w:r>
      <w:r w:rsidRPr="006F5AD8">
        <w:rPr>
          <w:rFonts w:ascii="Garamond" w:hAnsi="Garamond" w:cs="Times New Roman"/>
          <w:sz w:val="22"/>
          <w:szCs w:val="22"/>
        </w:rPr>
        <w:t>Programming</w:t>
      </w:r>
    </w:p>
    <w:p w:rsidR="00C86A42" w:rsidRDefault="00C86A42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Database Performance Tuning</w:t>
      </w:r>
    </w:p>
    <w:p w:rsidR="00B17F23" w:rsidRDefault="00FA19DF" w:rsidP="000D175A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Data Modeling</w:t>
      </w:r>
    </w:p>
    <w:p w:rsidR="00A926FC" w:rsidRDefault="00A926FC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Web Services</w:t>
      </w:r>
    </w:p>
    <w:p w:rsidR="0023783B" w:rsidRPr="006F5AD8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Quality Assurance</w:t>
      </w:r>
    </w:p>
    <w:p w:rsidR="0023783B" w:rsidRPr="006F5AD8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Systems Analysis/Needs Analysis</w:t>
      </w:r>
    </w:p>
    <w:p w:rsidR="00713ED5" w:rsidRPr="006F5AD8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Requiremen</w:t>
      </w:r>
      <w:r w:rsidRPr="006F5AD8">
        <w:rPr>
          <w:rFonts w:ascii="Garamond" w:hAnsi="Garamond" w:cs="Times New Roman"/>
          <w:b/>
          <w:sz w:val="22"/>
          <w:szCs w:val="22"/>
        </w:rPr>
        <w:t>t</w:t>
      </w:r>
      <w:r w:rsidRPr="006F5AD8">
        <w:rPr>
          <w:rFonts w:ascii="Garamond" w:hAnsi="Garamond" w:cs="Times New Roman"/>
          <w:sz w:val="22"/>
          <w:szCs w:val="22"/>
        </w:rPr>
        <w:t>s Gathering</w:t>
      </w:r>
    </w:p>
    <w:p w:rsidR="007967E9" w:rsidRPr="006F5AD8" w:rsidRDefault="006D2B01" w:rsidP="000D175A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  <w:sectPr w:rsidR="007967E9" w:rsidRPr="006F5AD8" w:rsidSect="007F5504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num="3" w:space="144"/>
          <w:titlePg/>
          <w:docGrid w:linePitch="360"/>
        </w:sectPr>
      </w:pPr>
      <w:r>
        <w:rPr>
          <w:rFonts w:ascii="Garamond" w:hAnsi="Garamond" w:cs="Times New Roman"/>
          <w:sz w:val="22"/>
          <w:szCs w:val="22"/>
        </w:rPr>
        <w:t xml:space="preserve">Agile </w:t>
      </w:r>
      <w:r w:rsidR="00C86A42">
        <w:rPr>
          <w:rFonts w:ascii="Garamond" w:hAnsi="Garamond" w:cs="Times New Roman"/>
          <w:sz w:val="22"/>
          <w:szCs w:val="22"/>
        </w:rPr>
        <w:t xml:space="preserve">&amp; Waterfall </w:t>
      </w:r>
      <w:r>
        <w:rPr>
          <w:rFonts w:ascii="Garamond" w:hAnsi="Garamond" w:cs="Times New Roman"/>
          <w:sz w:val="22"/>
          <w:szCs w:val="22"/>
        </w:rPr>
        <w:t>Methodologies</w:t>
      </w:r>
    </w:p>
    <w:p w:rsidR="00713ED5" w:rsidRPr="00FB2537" w:rsidRDefault="000C77CF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sz w:val="26"/>
          <w:szCs w:val="26"/>
        </w:rPr>
        <w:t>Programming Languages</w:t>
      </w:r>
    </w:p>
    <w:p w:rsidR="00713ED5" w:rsidRPr="00FB2537" w:rsidRDefault="00713ED5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 w:cs="Times New Roman"/>
          <w:smallCaps/>
          <w:sz w:val="26"/>
          <w:szCs w:val="26"/>
        </w:rPr>
        <w:sectPr w:rsidR="00713ED5" w:rsidRPr="00FB2537" w:rsidSect="007F5504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600E2" w:rsidRDefault="00C54441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Java</w:t>
      </w:r>
    </w:p>
    <w:p w:rsidR="00A600E2" w:rsidRDefault="00C54441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 &amp; C++</w:t>
      </w:r>
    </w:p>
    <w:p w:rsidR="00A600E2" w:rsidRDefault="005B3C0C" w:rsidP="005B3C0C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Fortran &amp; Pascal</w:t>
      </w:r>
    </w:p>
    <w:p w:rsidR="005B3C0C" w:rsidRDefault="005B3C0C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Python</w:t>
      </w:r>
    </w:p>
    <w:p w:rsidR="00DA563B" w:rsidRPr="006F5AD8" w:rsidRDefault="005B3C0C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HTML5 &amp; CSS3</w:t>
      </w:r>
    </w:p>
    <w:p w:rsidR="006F5AD8" w:rsidRDefault="005B3C0C" w:rsidP="00FB2537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MongoDB</w:t>
      </w:r>
      <w:r w:rsidR="005758C3">
        <w:rPr>
          <w:rFonts w:ascii="Garamond" w:hAnsi="Garamond" w:cs="Times New Roman"/>
          <w:sz w:val="22"/>
          <w:szCs w:val="22"/>
        </w:rPr>
        <w:t xml:space="preserve"> &amp; SQL</w:t>
      </w:r>
      <w:bookmarkStart w:id="0" w:name="_GoBack"/>
      <w:bookmarkEnd w:id="0"/>
    </w:p>
    <w:p w:rsidR="006F5AD8" w:rsidRDefault="005B3C0C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JavaScript</w:t>
      </w:r>
    </w:p>
    <w:p w:rsidR="006F5AD8" w:rsidRDefault="005B3C0C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jQuery &amp; AJAX</w:t>
      </w:r>
    </w:p>
    <w:p w:rsidR="006F5AD8" w:rsidRPr="006F5AD8" w:rsidRDefault="005B3C0C" w:rsidP="00FB2537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  <w:sectPr w:rsidR="006F5AD8" w:rsidRPr="006F5AD8" w:rsidSect="007F5504">
          <w:type w:val="continuous"/>
          <w:pgSz w:w="12240" w:h="15840"/>
          <w:pgMar w:top="720" w:right="720" w:bottom="720" w:left="720" w:header="720" w:footer="720" w:gutter="0"/>
          <w:cols w:num="3" w:space="144"/>
          <w:titlePg/>
          <w:docGrid w:linePitch="360"/>
        </w:sectPr>
      </w:pPr>
      <w:r>
        <w:rPr>
          <w:rFonts w:ascii="Garamond" w:hAnsi="Garamond" w:cs="Times New Roman"/>
          <w:sz w:val="22"/>
          <w:szCs w:val="22"/>
        </w:rPr>
        <w:t>XML</w:t>
      </w:r>
    </w:p>
    <w:p w:rsidR="0052210F" w:rsidRPr="00FB2537" w:rsidRDefault="000C3E65" w:rsidP="0052210F">
      <w:pPr>
        <w:pBdr>
          <w:bottom w:val="single" w:sz="4" w:space="1" w:color="auto"/>
        </w:pBdr>
        <w:spacing w:after="120"/>
        <w:jc w:val="center"/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color w:val="000000"/>
          <w:sz w:val="26"/>
          <w:szCs w:val="26"/>
        </w:rPr>
        <w:t>Platform Expertise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Cloud Platforms</w:t>
      </w:r>
      <w:r>
        <w:rPr>
          <w:rFonts w:ascii="Garamond" w:hAnsi="Garamond" w:cs="Times New Roman"/>
          <w:sz w:val="22"/>
          <w:szCs w:val="22"/>
        </w:rPr>
        <w:tab/>
        <w:t xml:space="preserve">Amazon Web Services, Google </w:t>
      </w:r>
      <w:r w:rsidR="00D34BAF">
        <w:rPr>
          <w:rFonts w:ascii="Garamond" w:hAnsi="Garamond" w:cs="Times New Roman"/>
          <w:sz w:val="22"/>
          <w:szCs w:val="22"/>
        </w:rPr>
        <w:t xml:space="preserve">Cloud, </w:t>
      </w:r>
      <w:r w:rsidR="00757617">
        <w:rPr>
          <w:rFonts w:ascii="Garamond" w:hAnsi="Garamond" w:cs="Times New Roman"/>
          <w:sz w:val="22"/>
          <w:szCs w:val="22"/>
        </w:rPr>
        <w:t xml:space="preserve">Google App Engine, </w:t>
      </w:r>
      <w:r w:rsidR="005B3C0C">
        <w:rPr>
          <w:rFonts w:ascii="Garamond" w:hAnsi="Garamond" w:cs="Times New Roman"/>
          <w:sz w:val="22"/>
          <w:szCs w:val="22"/>
        </w:rPr>
        <w:t>Heroku, Vagrant</w:t>
      </w:r>
    </w:p>
    <w:p w:rsidR="0052210F" w:rsidRDefault="005F4311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Virtualization</w:t>
      </w:r>
      <w:r w:rsidR="0052210F">
        <w:rPr>
          <w:rFonts w:ascii="Garamond" w:hAnsi="Garamond" w:cs="Times New Roman"/>
          <w:sz w:val="22"/>
          <w:szCs w:val="22"/>
        </w:rPr>
        <w:tab/>
      </w:r>
      <w:r w:rsidR="005B3C0C">
        <w:rPr>
          <w:rFonts w:ascii="Garamond" w:hAnsi="Garamond" w:cs="Times New Roman"/>
          <w:sz w:val="22"/>
          <w:szCs w:val="22"/>
        </w:rPr>
        <w:t xml:space="preserve">Cluod9, </w:t>
      </w:r>
      <w:r>
        <w:rPr>
          <w:rFonts w:ascii="Garamond" w:hAnsi="Garamond" w:cs="Times New Roman"/>
          <w:sz w:val="22"/>
          <w:szCs w:val="22"/>
        </w:rPr>
        <w:t>VirtualBox, Hyper-V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 w:rsidRPr="00B21CB8">
        <w:rPr>
          <w:rFonts w:ascii="Garamond" w:hAnsi="Garamond" w:cs="Times New Roman"/>
          <w:b/>
          <w:sz w:val="22"/>
          <w:szCs w:val="22"/>
        </w:rPr>
        <w:t>Databases</w:t>
      </w:r>
      <w:r>
        <w:rPr>
          <w:rFonts w:ascii="Garamond" w:hAnsi="Garamond" w:cs="Times New Roman"/>
          <w:sz w:val="22"/>
          <w:szCs w:val="22"/>
        </w:rPr>
        <w:tab/>
      </w:r>
      <w:r w:rsidR="00D34BAF">
        <w:rPr>
          <w:rFonts w:ascii="Garamond" w:hAnsi="Garamond" w:cs="Times New Roman"/>
          <w:sz w:val="22"/>
          <w:szCs w:val="22"/>
        </w:rPr>
        <w:t xml:space="preserve">MongoDB, </w:t>
      </w:r>
      <w:r w:rsidR="006F0815">
        <w:rPr>
          <w:rFonts w:ascii="Garamond" w:hAnsi="Garamond" w:cs="Times New Roman"/>
          <w:sz w:val="22"/>
          <w:szCs w:val="22"/>
        </w:rPr>
        <w:t>Microsoft Access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OS</w:t>
      </w:r>
      <w:r>
        <w:rPr>
          <w:rFonts w:ascii="Garamond" w:hAnsi="Garamond" w:cs="Times New Roman"/>
          <w:sz w:val="22"/>
          <w:szCs w:val="22"/>
        </w:rPr>
        <w:tab/>
        <w:t>Linux (</w:t>
      </w:r>
      <w:r w:rsidR="00A7006B">
        <w:rPr>
          <w:rFonts w:ascii="Garamond" w:hAnsi="Garamond" w:cs="Times New Roman"/>
          <w:sz w:val="22"/>
          <w:szCs w:val="22"/>
        </w:rPr>
        <w:t xml:space="preserve">Ubuntu, Debian, </w:t>
      </w:r>
      <w:r w:rsidR="00D34BAF">
        <w:rPr>
          <w:rFonts w:ascii="Garamond" w:hAnsi="Garamond" w:cs="Times New Roman"/>
          <w:sz w:val="22"/>
          <w:szCs w:val="22"/>
        </w:rPr>
        <w:t>Arch</w:t>
      </w:r>
      <w:r>
        <w:rPr>
          <w:rFonts w:ascii="Garamond" w:hAnsi="Garamond" w:cs="Times New Roman"/>
          <w:sz w:val="22"/>
          <w:szCs w:val="22"/>
        </w:rPr>
        <w:t xml:space="preserve">), Windows, </w:t>
      </w:r>
      <w:r w:rsidR="00D34BAF">
        <w:rPr>
          <w:rFonts w:ascii="Garamond" w:hAnsi="Garamond" w:cs="Times New Roman"/>
          <w:sz w:val="22"/>
          <w:szCs w:val="22"/>
        </w:rPr>
        <w:t>MacOS X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Development Tools</w:t>
      </w:r>
      <w:r>
        <w:rPr>
          <w:rFonts w:ascii="Garamond" w:hAnsi="Garamond" w:cs="Times New Roman"/>
          <w:sz w:val="22"/>
          <w:szCs w:val="22"/>
        </w:rPr>
        <w:tab/>
      </w:r>
      <w:r w:rsidR="006F0815">
        <w:rPr>
          <w:rFonts w:ascii="Garamond" w:hAnsi="Garamond" w:cs="Times New Roman"/>
          <w:sz w:val="22"/>
          <w:szCs w:val="22"/>
        </w:rPr>
        <w:t xml:space="preserve">EclipseIDE, Visual Studio, </w:t>
      </w:r>
      <w:r w:rsidR="005F4311">
        <w:rPr>
          <w:rFonts w:ascii="Garamond" w:hAnsi="Garamond" w:cs="Times New Roman"/>
          <w:sz w:val="22"/>
          <w:szCs w:val="22"/>
        </w:rPr>
        <w:t xml:space="preserve">Astah Pro, </w:t>
      </w:r>
      <w:r w:rsidR="00F7791B">
        <w:rPr>
          <w:rFonts w:ascii="Garamond" w:hAnsi="Garamond" w:cs="Times New Roman"/>
          <w:sz w:val="22"/>
          <w:szCs w:val="22"/>
        </w:rPr>
        <w:t xml:space="preserve">Visio, </w:t>
      </w:r>
      <w:r w:rsidR="006F0815">
        <w:rPr>
          <w:rFonts w:ascii="Garamond" w:hAnsi="Garamond" w:cs="Times New Roman"/>
          <w:sz w:val="22"/>
          <w:szCs w:val="22"/>
        </w:rPr>
        <w:t xml:space="preserve">Android Studio, </w:t>
      </w:r>
      <w:r w:rsidR="00757617">
        <w:rPr>
          <w:rFonts w:ascii="Garamond" w:hAnsi="Garamond" w:cs="Times New Roman"/>
          <w:sz w:val="22"/>
          <w:szCs w:val="22"/>
        </w:rPr>
        <w:t>App Inventor, Code Bender, Git</w:t>
      </w:r>
    </w:p>
    <w:p w:rsidR="0052210F" w:rsidRPr="0052210F" w:rsidRDefault="0052210F" w:rsidP="005009AA">
      <w:pPr>
        <w:pBdr>
          <w:bottom w:val="single" w:sz="4" w:space="1" w:color="auto"/>
        </w:pBdr>
        <w:spacing w:after="300"/>
        <w:ind w:left="2160" w:hanging="2160"/>
        <w:rPr>
          <w:rFonts w:ascii="Garamond" w:eastAsia="Adobe Gothic Std B" w:hAnsi="Garamond"/>
          <w:smallCaps/>
          <w:color w:val="000000"/>
          <w:kern w:val="28"/>
          <w:sz w:val="22"/>
          <w:szCs w:val="22"/>
        </w:rPr>
      </w:pPr>
      <w:r w:rsidRPr="00D20D3C">
        <w:rPr>
          <w:rFonts w:ascii="Garamond" w:hAnsi="Garamond" w:cs="Times New Roman"/>
          <w:b/>
          <w:sz w:val="22"/>
          <w:szCs w:val="22"/>
        </w:rPr>
        <w:t>Other</w:t>
      </w:r>
      <w:r>
        <w:rPr>
          <w:rFonts w:ascii="Garamond" w:hAnsi="Garamond" w:cs="Times New Roman"/>
          <w:sz w:val="22"/>
          <w:szCs w:val="22"/>
        </w:rPr>
        <w:tab/>
      </w:r>
      <w:r w:rsidRPr="00D20D3C">
        <w:rPr>
          <w:rFonts w:ascii="Garamond" w:hAnsi="Garamond" w:cs="Times New Roman"/>
          <w:sz w:val="22"/>
          <w:szCs w:val="22"/>
        </w:rPr>
        <w:t xml:space="preserve">Docker, </w:t>
      </w:r>
      <w:r w:rsidR="00F7791B">
        <w:rPr>
          <w:rFonts w:ascii="Garamond" w:hAnsi="Garamond" w:cs="Times New Roman"/>
          <w:sz w:val="22"/>
          <w:szCs w:val="22"/>
        </w:rPr>
        <w:t xml:space="preserve">Maven, Packer, </w:t>
      </w:r>
      <w:r>
        <w:rPr>
          <w:rFonts w:ascii="Garamond" w:hAnsi="Garamond" w:cs="Times New Roman"/>
          <w:sz w:val="22"/>
          <w:szCs w:val="22"/>
        </w:rPr>
        <w:t xml:space="preserve">Chef, </w:t>
      </w:r>
      <w:r w:rsidR="00F7791B">
        <w:rPr>
          <w:rFonts w:ascii="Garamond" w:hAnsi="Garamond" w:cs="Times New Roman"/>
          <w:sz w:val="22"/>
          <w:szCs w:val="22"/>
        </w:rPr>
        <w:t>Apache, nodeJS, Spring</w:t>
      </w:r>
      <w:r w:rsidR="00C06986">
        <w:rPr>
          <w:rFonts w:ascii="Garamond" w:hAnsi="Garamond" w:cs="Times New Roman"/>
          <w:sz w:val="22"/>
          <w:szCs w:val="22"/>
        </w:rPr>
        <w:t xml:space="preserve"> Framework</w:t>
      </w:r>
      <w:r w:rsidR="00F7791B">
        <w:rPr>
          <w:rFonts w:ascii="Garamond" w:hAnsi="Garamond" w:cs="Times New Roman"/>
          <w:sz w:val="22"/>
          <w:szCs w:val="22"/>
        </w:rPr>
        <w:t>, Java</w:t>
      </w:r>
      <w:r w:rsidR="00C06986">
        <w:rPr>
          <w:rFonts w:ascii="Garamond" w:hAnsi="Garamond" w:cs="Times New Roman"/>
          <w:sz w:val="22"/>
          <w:szCs w:val="22"/>
        </w:rPr>
        <w:t xml:space="preserve"> Spark</w:t>
      </w:r>
    </w:p>
    <w:p w:rsidR="00022EE6" w:rsidRPr="00FB2537" w:rsidRDefault="00022EE6" w:rsidP="00022EE6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  <w:t>Education &amp; Training</w:t>
      </w:r>
    </w:p>
    <w:p w:rsidR="00022EE6" w:rsidRPr="0033667E" w:rsidRDefault="00022EE6" w:rsidP="005009AA">
      <w:pPr>
        <w:tabs>
          <w:tab w:val="right" w:pos="10800"/>
        </w:tabs>
        <w:spacing w:line="264" w:lineRule="auto"/>
        <w:jc w:val="center"/>
        <w:rPr>
          <w:rFonts w:ascii="Garamond" w:hAnsi="Garamond" w:cs="Times New Roman"/>
          <w:b/>
          <w:sz w:val="22"/>
          <w:szCs w:val="22"/>
        </w:rPr>
      </w:pPr>
      <w:r w:rsidRPr="0033667E">
        <w:rPr>
          <w:rFonts w:ascii="Garamond" w:hAnsi="Garamond" w:cs="Times New Roman"/>
          <w:b/>
          <w:sz w:val="22"/>
          <w:szCs w:val="22"/>
        </w:rPr>
        <w:t>Bachelor of Science in Computer Science - Carroll University</w:t>
      </w:r>
      <w:r w:rsidRPr="0033667E">
        <w:rPr>
          <w:rFonts w:ascii="Garamond" w:hAnsi="Garamond" w:cs="Times New Roman"/>
          <w:b/>
          <w:sz w:val="22"/>
          <w:szCs w:val="22"/>
        </w:rPr>
        <w:tab/>
        <w:t>2017</w:t>
      </w:r>
    </w:p>
    <w:p w:rsidR="00DF670C" w:rsidRDefault="00D578A3" w:rsidP="005009AA">
      <w:pPr>
        <w:tabs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3.687</w:t>
      </w:r>
      <w:r w:rsidR="00DF670C">
        <w:rPr>
          <w:rFonts w:ascii="Garamond" w:hAnsi="Garamond" w:cs="Times New Roman"/>
          <w:sz w:val="22"/>
          <w:szCs w:val="22"/>
        </w:rPr>
        <w:t xml:space="preserve"> GPA. </w:t>
      </w:r>
      <w:r w:rsidR="0033667E">
        <w:rPr>
          <w:rFonts w:ascii="Garamond" w:hAnsi="Garamond" w:cs="Times New Roman"/>
          <w:sz w:val="22"/>
          <w:szCs w:val="22"/>
        </w:rPr>
        <w:t>Cum Laude. Dean’s List. Research projects include</w:t>
      </w:r>
      <w:r w:rsidR="00814753">
        <w:rPr>
          <w:rFonts w:ascii="Garamond" w:hAnsi="Garamond" w:cs="Times New Roman"/>
          <w:sz w:val="22"/>
          <w:szCs w:val="22"/>
        </w:rPr>
        <w:t>d</w:t>
      </w:r>
      <w:r w:rsidR="0033667E">
        <w:rPr>
          <w:rFonts w:ascii="Garamond" w:hAnsi="Garamond" w:cs="Times New Roman"/>
          <w:sz w:val="22"/>
          <w:szCs w:val="22"/>
        </w:rPr>
        <w:t>:</w:t>
      </w:r>
    </w:p>
    <w:p w:rsidR="0052210F" w:rsidRDefault="00C06986" w:rsidP="005009AA">
      <w:pPr>
        <w:pStyle w:val="ListParagraph"/>
        <w:numPr>
          <w:ilvl w:val="0"/>
          <w:numId w:val="17"/>
        </w:numPr>
        <w:spacing w:after="100" w:line="264" w:lineRule="auto"/>
        <w:ind w:left="180" w:hanging="180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 w:rsidRPr="00C06986">
        <w:rPr>
          <w:rFonts w:ascii="Garamond" w:eastAsia="Adobe Gothic Std B" w:hAnsi="Garamond"/>
          <w:color w:val="000000"/>
          <w:kern w:val="28"/>
          <w:sz w:val="22"/>
          <w:szCs w:val="22"/>
        </w:rPr>
        <w:t>Led team for</w:t>
      </w:r>
      <w:r>
        <w:rPr>
          <w:rFonts w:ascii="Garamond" w:eastAsia="Adobe Gothic Std B" w:hAnsi="Garamond"/>
          <w:color w:val="000000"/>
          <w:kern w:val="28"/>
          <w:sz w:val="22"/>
          <w:szCs w:val="22"/>
        </w:rPr>
        <w:t xml:space="preserve"> simulated insurance software development project using Spring, Java Spark</w:t>
      </w:r>
      <w:r w:rsidR="00A60E51">
        <w:rPr>
          <w:rFonts w:ascii="Garamond" w:eastAsia="Adobe Gothic Std B" w:hAnsi="Garamond"/>
          <w:color w:val="000000"/>
          <w:kern w:val="28"/>
          <w:sz w:val="22"/>
          <w:szCs w:val="22"/>
        </w:rPr>
        <w:t>, MongoDB, and Maven Tools</w:t>
      </w:r>
    </w:p>
    <w:p w:rsidR="00A60E51" w:rsidRDefault="00A60E51" w:rsidP="005009AA">
      <w:pPr>
        <w:pStyle w:val="ListParagraph"/>
        <w:numPr>
          <w:ilvl w:val="0"/>
          <w:numId w:val="17"/>
        </w:numPr>
        <w:spacing w:after="100" w:line="264" w:lineRule="auto"/>
        <w:ind w:left="180" w:hanging="180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>
        <w:rPr>
          <w:rFonts w:ascii="Garamond" w:eastAsia="Adobe Gothic Std B" w:hAnsi="Garamond"/>
          <w:color w:val="000000"/>
          <w:kern w:val="28"/>
          <w:sz w:val="22"/>
          <w:szCs w:val="22"/>
        </w:rPr>
        <w:t>Programmed functionality for IR remote that bridged control from Amazon Echo to A/V system</w:t>
      </w:r>
    </w:p>
    <w:p w:rsidR="00A60E51" w:rsidRDefault="00B639E2" w:rsidP="005009AA">
      <w:pPr>
        <w:pStyle w:val="ListParagraph"/>
        <w:numPr>
          <w:ilvl w:val="0"/>
          <w:numId w:val="17"/>
        </w:numPr>
        <w:spacing w:after="100" w:line="264" w:lineRule="auto"/>
        <w:ind w:left="180" w:hanging="180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>
        <w:rPr>
          <w:rFonts w:ascii="Garamond" w:eastAsia="Adobe Gothic Std B" w:hAnsi="Garamond"/>
          <w:color w:val="000000"/>
          <w:kern w:val="28"/>
          <w:sz w:val="22"/>
          <w:szCs w:val="22"/>
        </w:rPr>
        <w:t>Prototyped and wrote embedded code for touch-activated, dual NFC tag sensing A/C switched power supply</w:t>
      </w:r>
    </w:p>
    <w:p w:rsidR="00B639E2" w:rsidRDefault="00B639E2" w:rsidP="00BD17A3">
      <w:pPr>
        <w:pStyle w:val="ListParagraph"/>
        <w:numPr>
          <w:ilvl w:val="0"/>
          <w:numId w:val="17"/>
        </w:numPr>
        <w:spacing w:after="280" w:line="264" w:lineRule="auto"/>
        <w:ind w:left="187" w:hanging="187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>
        <w:rPr>
          <w:rFonts w:ascii="Garamond" w:eastAsia="Adobe Gothic Std B" w:hAnsi="Garamond"/>
          <w:color w:val="000000"/>
          <w:kern w:val="28"/>
          <w:sz w:val="22"/>
          <w:szCs w:val="22"/>
        </w:rPr>
        <w:t>Developed and administered Java-based CRUD data entry systems utilizing Java Spark and Maven Build Tools</w:t>
      </w:r>
    </w:p>
    <w:p w:rsidR="00653D25" w:rsidRPr="00BD17A3" w:rsidRDefault="00653D25" w:rsidP="00E66C1E">
      <w:pPr>
        <w:tabs>
          <w:tab w:val="right" w:pos="10800"/>
        </w:tabs>
        <w:spacing w:after="360" w:line="264" w:lineRule="auto"/>
        <w:rPr>
          <w:rFonts w:ascii="Garamond" w:eastAsia="Adobe Gothic Std B" w:hAnsi="Garamond"/>
          <w:b/>
          <w:color w:val="000000"/>
          <w:kern w:val="28"/>
          <w:sz w:val="22"/>
          <w:szCs w:val="22"/>
        </w:rPr>
      </w:pPr>
      <w:r w:rsidRPr="00BD17A3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 xml:space="preserve">Electrical Engineering Coursework - </w:t>
      </w:r>
      <w:r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>Ewha</w:t>
      </w:r>
      <w:r w:rsidR="00AC4021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 xml:space="preserve"> Womans</w:t>
      </w:r>
      <w:r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 xml:space="preserve"> University</w:t>
      </w:r>
      <w:r w:rsidRPr="00BD17A3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ab/>
      </w:r>
      <w:r w:rsidR="00786FD4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>2015-2016</w:t>
      </w:r>
    </w:p>
    <w:p w:rsidR="00BF0982" w:rsidRPr="00FB2537" w:rsidRDefault="007F5504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  <w:t>Work Experience</w:t>
      </w:r>
    </w:p>
    <w:p w:rsidR="00814753" w:rsidRPr="005009AA" w:rsidRDefault="00814753" w:rsidP="00BD17A3">
      <w:pPr>
        <w:tabs>
          <w:tab w:val="left" w:pos="5400"/>
          <w:tab w:val="right" w:pos="10800"/>
        </w:tabs>
        <w:spacing w:line="300" w:lineRule="auto"/>
        <w:jc w:val="both"/>
        <w:rPr>
          <w:rFonts w:ascii="Garamond" w:hAnsi="Garamond"/>
          <w:sz w:val="22"/>
          <w:szCs w:val="22"/>
        </w:rPr>
      </w:pPr>
      <w:r w:rsidRPr="005009AA">
        <w:rPr>
          <w:rFonts w:ascii="Garamond" w:hAnsi="Garamond"/>
          <w:sz w:val="22"/>
          <w:szCs w:val="22"/>
        </w:rPr>
        <w:t>Ewha University Embedded Systems Lab</w:t>
      </w:r>
      <w:r w:rsidR="00E863E0" w:rsidRPr="005009AA">
        <w:rPr>
          <w:rFonts w:ascii="Garamond" w:hAnsi="Garamond"/>
          <w:sz w:val="22"/>
          <w:szCs w:val="22"/>
        </w:rPr>
        <w:t xml:space="preserve"> - Korea</w:t>
      </w:r>
      <w:r w:rsidRPr="005009AA">
        <w:rPr>
          <w:rFonts w:ascii="Garamond" w:hAnsi="Garamond"/>
          <w:sz w:val="22"/>
          <w:szCs w:val="22"/>
        </w:rPr>
        <w:tab/>
      </w:r>
      <w:r w:rsidR="00E863E0" w:rsidRPr="005009AA">
        <w:rPr>
          <w:rFonts w:ascii="Garamond" w:hAnsi="Garamond"/>
          <w:sz w:val="22"/>
          <w:szCs w:val="22"/>
        </w:rPr>
        <w:t>Study-Abroad Intern</w:t>
      </w:r>
      <w:r w:rsidR="00E863E0" w:rsidRPr="005009AA">
        <w:rPr>
          <w:rFonts w:ascii="Garamond" w:hAnsi="Garamond"/>
          <w:sz w:val="22"/>
          <w:szCs w:val="22"/>
        </w:rPr>
        <w:tab/>
        <w:t>2015-2016</w:t>
      </w:r>
    </w:p>
    <w:p w:rsidR="00D626B4" w:rsidRDefault="00E863E0" w:rsidP="00AC4021">
      <w:pPr>
        <w:tabs>
          <w:tab w:val="left" w:pos="5400"/>
          <w:tab w:val="right" w:pos="10800"/>
        </w:tabs>
        <w:spacing w:after="200" w:line="300" w:lineRule="auto"/>
        <w:jc w:val="both"/>
        <w:rPr>
          <w:rFonts w:ascii="Garamond" w:hAnsi="Garamond"/>
          <w:sz w:val="22"/>
          <w:szCs w:val="22"/>
        </w:rPr>
      </w:pPr>
      <w:r w:rsidRPr="005009AA">
        <w:rPr>
          <w:rFonts w:ascii="Garamond" w:hAnsi="Garamond"/>
          <w:sz w:val="22"/>
          <w:szCs w:val="22"/>
        </w:rPr>
        <w:t>Umansky Motor Cars - Milwaukee, WI</w:t>
      </w:r>
      <w:r w:rsidRPr="005009AA">
        <w:rPr>
          <w:rFonts w:ascii="Garamond" w:hAnsi="Garamond"/>
          <w:sz w:val="22"/>
          <w:szCs w:val="22"/>
        </w:rPr>
        <w:tab/>
      </w:r>
      <w:r w:rsidR="00D13788">
        <w:rPr>
          <w:rFonts w:ascii="Garamond" w:hAnsi="Garamond"/>
          <w:sz w:val="22"/>
          <w:szCs w:val="22"/>
        </w:rPr>
        <w:t xml:space="preserve">Auto Technician &amp; </w:t>
      </w:r>
      <w:r w:rsidR="00DC511B">
        <w:rPr>
          <w:rFonts w:ascii="Garamond" w:hAnsi="Garamond"/>
          <w:sz w:val="22"/>
          <w:szCs w:val="22"/>
        </w:rPr>
        <w:t>IT</w:t>
      </w:r>
      <w:r w:rsidR="00B54EF1">
        <w:rPr>
          <w:rFonts w:ascii="Garamond" w:hAnsi="Garamond"/>
          <w:sz w:val="22"/>
          <w:szCs w:val="22"/>
        </w:rPr>
        <w:t xml:space="preserve"> Specialist</w:t>
      </w:r>
      <w:r w:rsidR="00B54EF1">
        <w:rPr>
          <w:rFonts w:ascii="Garamond" w:hAnsi="Garamond"/>
          <w:sz w:val="22"/>
          <w:szCs w:val="22"/>
        </w:rPr>
        <w:tab/>
        <w:t>2003-2015</w:t>
      </w:r>
    </w:p>
    <w:p w:rsidR="00AC4021" w:rsidRPr="000D175A" w:rsidRDefault="00AC4021" w:rsidP="00AC4021">
      <w:pPr>
        <w:tabs>
          <w:tab w:val="left" w:pos="5400"/>
          <w:tab w:val="right" w:pos="10800"/>
        </w:tabs>
        <w:spacing w:line="300" w:lineRule="auto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Portfolio and project examples at www.haos.info</w:t>
      </w:r>
    </w:p>
    <w:sectPr w:rsidR="00AC4021" w:rsidRPr="000D175A" w:rsidSect="00202962">
      <w:headerReference w:type="default" r:id="rId8"/>
      <w:type w:val="continuous"/>
      <w:pgSz w:w="12240" w:h="15840"/>
      <w:pgMar w:top="720" w:right="720" w:bottom="720" w:left="72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98A" w:rsidRDefault="0063598A" w:rsidP="00E35C55">
      <w:r>
        <w:separator/>
      </w:r>
    </w:p>
  </w:endnote>
  <w:endnote w:type="continuationSeparator" w:id="0">
    <w:p w:rsidR="0063598A" w:rsidRDefault="0063598A" w:rsidP="00E3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98A" w:rsidRDefault="0063598A" w:rsidP="00E35C55">
      <w:r>
        <w:separator/>
      </w:r>
    </w:p>
  </w:footnote>
  <w:footnote w:type="continuationSeparator" w:id="0">
    <w:p w:rsidR="0063598A" w:rsidRDefault="0063598A" w:rsidP="00E3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ED5" w:rsidRPr="00CE42C7" w:rsidRDefault="00713ED5" w:rsidP="00CE42C7">
    <w:pPr>
      <w:pBdr>
        <w:bottom w:val="thinThickSmallGap" w:sz="24" w:space="1" w:color="auto"/>
      </w:pBdr>
      <w:rPr>
        <w:rFonts w:ascii="Century Gothic" w:hAnsi="Century Gothic"/>
        <w:b/>
      </w:rPr>
    </w:pPr>
    <w:r>
      <w:rPr>
        <w:rFonts w:ascii="Century Gothic" w:hAnsi="Century Gothic"/>
        <w:b/>
      </w:rPr>
      <w:t>Melanie May – Senior Web Developer with Cross Functional Skills</w:t>
    </w:r>
    <w:r>
      <w:rPr>
        <w:rFonts w:ascii="Century Gothic" w:hAnsi="Century Gothic"/>
        <w:b/>
      </w:rPr>
      <w:tab/>
      <w:t xml:space="preserve">         page </w:t>
    </w:r>
    <w:r w:rsidRPr="00CE42C7">
      <w:rPr>
        <w:rFonts w:ascii="Century Gothic" w:hAnsi="Century Gothic"/>
        <w:b/>
      </w:rPr>
      <w:fldChar w:fldCharType="begin"/>
    </w:r>
    <w:r w:rsidRPr="00CE42C7">
      <w:rPr>
        <w:rFonts w:ascii="Century Gothic" w:hAnsi="Century Gothic"/>
        <w:b/>
      </w:rPr>
      <w:instrText xml:space="preserve"> PAGE   \* MERGEFORMAT </w:instrText>
    </w:r>
    <w:r w:rsidRPr="00CE42C7">
      <w:rPr>
        <w:rFonts w:ascii="Century Gothic" w:hAnsi="Century Gothic"/>
        <w:b/>
      </w:rPr>
      <w:fldChar w:fldCharType="separate"/>
    </w:r>
    <w:r>
      <w:rPr>
        <w:rFonts w:ascii="Century Gothic" w:hAnsi="Century Gothic"/>
        <w:b/>
        <w:noProof/>
      </w:rPr>
      <w:t>2</w:t>
    </w:r>
    <w:r w:rsidRPr="00CE42C7">
      <w:rPr>
        <w:rFonts w:ascii="Century Gothic" w:hAnsi="Century Gothic"/>
        <w:b/>
        <w:noProof/>
      </w:rPr>
      <w:fldChar w:fldCharType="end"/>
    </w:r>
  </w:p>
  <w:p w:rsidR="00713ED5" w:rsidRDefault="0071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C55" w:rsidRDefault="00E35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CA13BE5"/>
    <w:multiLevelType w:val="hybridMultilevel"/>
    <w:tmpl w:val="E2B2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727D0"/>
    <w:multiLevelType w:val="hybridMultilevel"/>
    <w:tmpl w:val="326E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E1F5C"/>
    <w:multiLevelType w:val="hybridMultilevel"/>
    <w:tmpl w:val="AE34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503C6"/>
    <w:multiLevelType w:val="hybridMultilevel"/>
    <w:tmpl w:val="C60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70B9C"/>
    <w:multiLevelType w:val="hybridMultilevel"/>
    <w:tmpl w:val="1708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37B6A"/>
    <w:multiLevelType w:val="hybridMultilevel"/>
    <w:tmpl w:val="C93A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04C88"/>
    <w:multiLevelType w:val="hybridMultilevel"/>
    <w:tmpl w:val="A3440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32BB0"/>
    <w:multiLevelType w:val="multilevel"/>
    <w:tmpl w:val="95C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5"/>
  </w:num>
  <w:num w:numId="12">
    <w:abstractNumId w:val="16"/>
  </w:num>
  <w:num w:numId="13">
    <w:abstractNumId w:val="9"/>
  </w:num>
  <w:num w:numId="14">
    <w:abstractNumId w:val="14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91"/>
    <w:rsid w:val="0001080F"/>
    <w:rsid w:val="0001504E"/>
    <w:rsid w:val="00022DDE"/>
    <w:rsid w:val="00022EE6"/>
    <w:rsid w:val="00037E98"/>
    <w:rsid w:val="0004339A"/>
    <w:rsid w:val="00051CA4"/>
    <w:rsid w:val="00056422"/>
    <w:rsid w:val="000735B0"/>
    <w:rsid w:val="00076CEF"/>
    <w:rsid w:val="00083FDD"/>
    <w:rsid w:val="0009398D"/>
    <w:rsid w:val="00093B78"/>
    <w:rsid w:val="000A7080"/>
    <w:rsid w:val="000B51EE"/>
    <w:rsid w:val="000C3E65"/>
    <w:rsid w:val="000C77CF"/>
    <w:rsid w:val="000D175A"/>
    <w:rsid w:val="000D4561"/>
    <w:rsid w:val="000D7143"/>
    <w:rsid w:val="000E3D33"/>
    <w:rsid w:val="000F3EAF"/>
    <w:rsid w:val="000F550D"/>
    <w:rsid w:val="00105AB2"/>
    <w:rsid w:val="00121793"/>
    <w:rsid w:val="00140F84"/>
    <w:rsid w:val="00145E30"/>
    <w:rsid w:val="00177166"/>
    <w:rsid w:val="0019362F"/>
    <w:rsid w:val="001A3232"/>
    <w:rsid w:val="001A69F9"/>
    <w:rsid w:val="001B54DE"/>
    <w:rsid w:val="001B650C"/>
    <w:rsid w:val="001C4908"/>
    <w:rsid w:val="001C719C"/>
    <w:rsid w:val="001D58E6"/>
    <w:rsid w:val="001E7237"/>
    <w:rsid w:val="001E75D6"/>
    <w:rsid w:val="001F1A0A"/>
    <w:rsid w:val="00202962"/>
    <w:rsid w:val="002045C1"/>
    <w:rsid w:val="00215840"/>
    <w:rsid w:val="002204FA"/>
    <w:rsid w:val="00223259"/>
    <w:rsid w:val="0023783B"/>
    <w:rsid w:val="00242102"/>
    <w:rsid w:val="002426E1"/>
    <w:rsid w:val="00242793"/>
    <w:rsid w:val="00245978"/>
    <w:rsid w:val="0025029C"/>
    <w:rsid w:val="0027007F"/>
    <w:rsid w:val="00270CD2"/>
    <w:rsid w:val="00275E46"/>
    <w:rsid w:val="002763A7"/>
    <w:rsid w:val="00280587"/>
    <w:rsid w:val="00286EB2"/>
    <w:rsid w:val="0028752C"/>
    <w:rsid w:val="00292551"/>
    <w:rsid w:val="002A53A2"/>
    <w:rsid w:val="002C3F22"/>
    <w:rsid w:val="002E3847"/>
    <w:rsid w:val="002E5DA4"/>
    <w:rsid w:val="002E69F2"/>
    <w:rsid w:val="0032315D"/>
    <w:rsid w:val="00331D10"/>
    <w:rsid w:val="0033667E"/>
    <w:rsid w:val="00342B98"/>
    <w:rsid w:val="00343689"/>
    <w:rsid w:val="00347DD7"/>
    <w:rsid w:val="00347DE6"/>
    <w:rsid w:val="00352B53"/>
    <w:rsid w:val="00355CE6"/>
    <w:rsid w:val="00394DA1"/>
    <w:rsid w:val="003B0725"/>
    <w:rsid w:val="003B7CFF"/>
    <w:rsid w:val="003F014A"/>
    <w:rsid w:val="00401F13"/>
    <w:rsid w:val="00407092"/>
    <w:rsid w:val="004201E6"/>
    <w:rsid w:val="00450A9D"/>
    <w:rsid w:val="0046418B"/>
    <w:rsid w:val="00470FE4"/>
    <w:rsid w:val="004938B4"/>
    <w:rsid w:val="004A4174"/>
    <w:rsid w:val="004B72F8"/>
    <w:rsid w:val="004D01A7"/>
    <w:rsid w:val="005009AA"/>
    <w:rsid w:val="005012B0"/>
    <w:rsid w:val="005101D7"/>
    <w:rsid w:val="0052210F"/>
    <w:rsid w:val="00525231"/>
    <w:rsid w:val="00527E5F"/>
    <w:rsid w:val="00543878"/>
    <w:rsid w:val="005758C3"/>
    <w:rsid w:val="00577CDA"/>
    <w:rsid w:val="005838BD"/>
    <w:rsid w:val="005A4500"/>
    <w:rsid w:val="005A61EC"/>
    <w:rsid w:val="005A65C9"/>
    <w:rsid w:val="005B0BD6"/>
    <w:rsid w:val="005B3C0C"/>
    <w:rsid w:val="005B6C96"/>
    <w:rsid w:val="005C582D"/>
    <w:rsid w:val="005F3477"/>
    <w:rsid w:val="005F4311"/>
    <w:rsid w:val="005F6375"/>
    <w:rsid w:val="005F6D9D"/>
    <w:rsid w:val="00600118"/>
    <w:rsid w:val="006110AF"/>
    <w:rsid w:val="00625EAB"/>
    <w:rsid w:val="0063598A"/>
    <w:rsid w:val="00637154"/>
    <w:rsid w:val="00647B1C"/>
    <w:rsid w:val="00653D25"/>
    <w:rsid w:val="00677A50"/>
    <w:rsid w:val="0069644F"/>
    <w:rsid w:val="006B636D"/>
    <w:rsid w:val="006D2B01"/>
    <w:rsid w:val="006F0815"/>
    <w:rsid w:val="006F5AD8"/>
    <w:rsid w:val="0070033D"/>
    <w:rsid w:val="00713054"/>
    <w:rsid w:val="00713ED5"/>
    <w:rsid w:val="00730D70"/>
    <w:rsid w:val="00744F73"/>
    <w:rsid w:val="007454D9"/>
    <w:rsid w:val="00757617"/>
    <w:rsid w:val="00767D75"/>
    <w:rsid w:val="0077797A"/>
    <w:rsid w:val="00786FD4"/>
    <w:rsid w:val="00792E6B"/>
    <w:rsid w:val="007967E9"/>
    <w:rsid w:val="007C09E6"/>
    <w:rsid w:val="007C5A1D"/>
    <w:rsid w:val="007E0479"/>
    <w:rsid w:val="007E1EBF"/>
    <w:rsid w:val="007E72FE"/>
    <w:rsid w:val="007F5504"/>
    <w:rsid w:val="00805BCD"/>
    <w:rsid w:val="00814753"/>
    <w:rsid w:val="00821D39"/>
    <w:rsid w:val="0082440F"/>
    <w:rsid w:val="00824E72"/>
    <w:rsid w:val="00836FFD"/>
    <w:rsid w:val="008426D4"/>
    <w:rsid w:val="00861554"/>
    <w:rsid w:val="00861C30"/>
    <w:rsid w:val="008649A8"/>
    <w:rsid w:val="008757FD"/>
    <w:rsid w:val="008B4F0D"/>
    <w:rsid w:val="008C0FCB"/>
    <w:rsid w:val="008C123C"/>
    <w:rsid w:val="008E2B3A"/>
    <w:rsid w:val="008E31EA"/>
    <w:rsid w:val="008E4CD8"/>
    <w:rsid w:val="008F4AFA"/>
    <w:rsid w:val="0090619C"/>
    <w:rsid w:val="009165DA"/>
    <w:rsid w:val="0092059C"/>
    <w:rsid w:val="009232CD"/>
    <w:rsid w:val="0093014C"/>
    <w:rsid w:val="0093183B"/>
    <w:rsid w:val="00955C9C"/>
    <w:rsid w:val="009617E6"/>
    <w:rsid w:val="0096303C"/>
    <w:rsid w:val="00985871"/>
    <w:rsid w:val="00986250"/>
    <w:rsid w:val="00996C7A"/>
    <w:rsid w:val="009D2E99"/>
    <w:rsid w:val="009D6673"/>
    <w:rsid w:val="009E3A3B"/>
    <w:rsid w:val="009E69F6"/>
    <w:rsid w:val="00A14A8C"/>
    <w:rsid w:val="00A2679B"/>
    <w:rsid w:val="00A51E3D"/>
    <w:rsid w:val="00A600E2"/>
    <w:rsid w:val="00A60E51"/>
    <w:rsid w:val="00A66AF4"/>
    <w:rsid w:val="00A7006B"/>
    <w:rsid w:val="00A7293D"/>
    <w:rsid w:val="00A805A8"/>
    <w:rsid w:val="00A83FB4"/>
    <w:rsid w:val="00A926FC"/>
    <w:rsid w:val="00A95BE2"/>
    <w:rsid w:val="00AB3391"/>
    <w:rsid w:val="00AB43F4"/>
    <w:rsid w:val="00AB4B65"/>
    <w:rsid w:val="00AC4021"/>
    <w:rsid w:val="00AC5D57"/>
    <w:rsid w:val="00AD2F75"/>
    <w:rsid w:val="00AE1D57"/>
    <w:rsid w:val="00AF1E24"/>
    <w:rsid w:val="00B0389F"/>
    <w:rsid w:val="00B161B1"/>
    <w:rsid w:val="00B17F23"/>
    <w:rsid w:val="00B2223B"/>
    <w:rsid w:val="00B376A6"/>
    <w:rsid w:val="00B45361"/>
    <w:rsid w:val="00B525CE"/>
    <w:rsid w:val="00B54EF1"/>
    <w:rsid w:val="00B639E2"/>
    <w:rsid w:val="00B7700B"/>
    <w:rsid w:val="00B86BF6"/>
    <w:rsid w:val="00B904DD"/>
    <w:rsid w:val="00B92DF0"/>
    <w:rsid w:val="00BA3E79"/>
    <w:rsid w:val="00BC55E5"/>
    <w:rsid w:val="00BC715A"/>
    <w:rsid w:val="00BC7454"/>
    <w:rsid w:val="00BC7463"/>
    <w:rsid w:val="00BD17A3"/>
    <w:rsid w:val="00BD1F39"/>
    <w:rsid w:val="00BE469B"/>
    <w:rsid w:val="00BF0982"/>
    <w:rsid w:val="00BF13B0"/>
    <w:rsid w:val="00BF48CC"/>
    <w:rsid w:val="00BF5D00"/>
    <w:rsid w:val="00C06986"/>
    <w:rsid w:val="00C07D75"/>
    <w:rsid w:val="00C42741"/>
    <w:rsid w:val="00C54441"/>
    <w:rsid w:val="00C626ED"/>
    <w:rsid w:val="00C65698"/>
    <w:rsid w:val="00C754C0"/>
    <w:rsid w:val="00C75F54"/>
    <w:rsid w:val="00C80FA0"/>
    <w:rsid w:val="00C86A42"/>
    <w:rsid w:val="00C9362C"/>
    <w:rsid w:val="00C9571A"/>
    <w:rsid w:val="00CA2C4E"/>
    <w:rsid w:val="00CB4A2B"/>
    <w:rsid w:val="00CC2E09"/>
    <w:rsid w:val="00CC52ED"/>
    <w:rsid w:val="00CC7ED9"/>
    <w:rsid w:val="00CD635C"/>
    <w:rsid w:val="00CF28EA"/>
    <w:rsid w:val="00D04E30"/>
    <w:rsid w:val="00D13788"/>
    <w:rsid w:val="00D153B6"/>
    <w:rsid w:val="00D15BEA"/>
    <w:rsid w:val="00D21D5F"/>
    <w:rsid w:val="00D26E0F"/>
    <w:rsid w:val="00D30A94"/>
    <w:rsid w:val="00D34BAF"/>
    <w:rsid w:val="00D45564"/>
    <w:rsid w:val="00D479AC"/>
    <w:rsid w:val="00D578A3"/>
    <w:rsid w:val="00D626B4"/>
    <w:rsid w:val="00D74CA9"/>
    <w:rsid w:val="00DA3C57"/>
    <w:rsid w:val="00DA563B"/>
    <w:rsid w:val="00DB293D"/>
    <w:rsid w:val="00DC10D6"/>
    <w:rsid w:val="00DC511B"/>
    <w:rsid w:val="00DE41FF"/>
    <w:rsid w:val="00DF670C"/>
    <w:rsid w:val="00E049F3"/>
    <w:rsid w:val="00E0688A"/>
    <w:rsid w:val="00E143AD"/>
    <w:rsid w:val="00E33233"/>
    <w:rsid w:val="00E35C55"/>
    <w:rsid w:val="00E3654C"/>
    <w:rsid w:val="00E46C41"/>
    <w:rsid w:val="00E5348F"/>
    <w:rsid w:val="00E62E54"/>
    <w:rsid w:val="00E66C1E"/>
    <w:rsid w:val="00E717A8"/>
    <w:rsid w:val="00E8100C"/>
    <w:rsid w:val="00E836CF"/>
    <w:rsid w:val="00E863E0"/>
    <w:rsid w:val="00E94F4B"/>
    <w:rsid w:val="00EC0967"/>
    <w:rsid w:val="00EC38E2"/>
    <w:rsid w:val="00ED32AC"/>
    <w:rsid w:val="00ED4037"/>
    <w:rsid w:val="00ED5D7E"/>
    <w:rsid w:val="00EE0DDB"/>
    <w:rsid w:val="00EE1D37"/>
    <w:rsid w:val="00EE33D1"/>
    <w:rsid w:val="00EE5A33"/>
    <w:rsid w:val="00EE72B4"/>
    <w:rsid w:val="00EE7D2A"/>
    <w:rsid w:val="00EF0AEE"/>
    <w:rsid w:val="00EF4E26"/>
    <w:rsid w:val="00F022DB"/>
    <w:rsid w:val="00F354DD"/>
    <w:rsid w:val="00F3631A"/>
    <w:rsid w:val="00F42B68"/>
    <w:rsid w:val="00F453FB"/>
    <w:rsid w:val="00F61D02"/>
    <w:rsid w:val="00F632AE"/>
    <w:rsid w:val="00F7791B"/>
    <w:rsid w:val="00F867ED"/>
    <w:rsid w:val="00FA19DF"/>
    <w:rsid w:val="00FB2537"/>
    <w:rsid w:val="00FB5056"/>
    <w:rsid w:val="00FC54F9"/>
    <w:rsid w:val="00FC68DB"/>
    <w:rsid w:val="00FE208B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856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98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871"/>
    <w:pPr>
      <w:ind w:left="720"/>
      <w:contextualSpacing/>
    </w:pPr>
    <w:rPr>
      <w:szCs w:val="21"/>
    </w:rPr>
  </w:style>
  <w:style w:type="character" w:customStyle="1" w:styleId="text">
    <w:name w:val="text"/>
    <w:basedOn w:val="DefaultParagraphFont"/>
    <w:rsid w:val="00FE208B"/>
  </w:style>
  <w:style w:type="paragraph" w:styleId="HTMLPreformatted">
    <w:name w:val="HTML Preformatted"/>
    <w:basedOn w:val="Normal"/>
    <w:link w:val="HTMLPreformattedChar"/>
    <w:uiPriority w:val="99"/>
    <w:unhideWhenUsed/>
    <w:rsid w:val="008C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23C"/>
    <w:rPr>
      <w:rFonts w:ascii="Courier New" w:hAnsi="Courier New" w:cs="Courier New"/>
    </w:rPr>
  </w:style>
  <w:style w:type="character" w:customStyle="1" w:styleId="printverysmall">
    <w:name w:val="printverysmall"/>
    <w:basedOn w:val="DefaultParagraphFont"/>
    <w:rsid w:val="005C582D"/>
  </w:style>
  <w:style w:type="paragraph" w:styleId="Header">
    <w:name w:val="header"/>
    <w:basedOn w:val="Normal"/>
    <w:link w:val="Head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PlainText">
    <w:name w:val="Plain Text"/>
    <w:basedOn w:val="Normal"/>
    <w:link w:val="PlainTextChar"/>
    <w:rsid w:val="00076CEF"/>
    <w:pPr>
      <w:suppressAutoHyphens w:val="0"/>
      <w:autoSpaceDE w:val="0"/>
      <w:autoSpaceDN w:val="0"/>
      <w:adjustRightInd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076CE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ED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D9"/>
    <w:rPr>
      <w:rFonts w:ascii="Segoe UI" w:eastAsia="Lucida Sans Unicode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</vt:lpstr>
    </vt:vector>
  </TitlesOfParts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</dc:title>
  <dc:creator/>
  <cp:lastModifiedBy/>
  <cp:revision>1</cp:revision>
  <dcterms:created xsi:type="dcterms:W3CDTF">2017-03-14T19:27:00Z</dcterms:created>
  <dcterms:modified xsi:type="dcterms:W3CDTF">2017-04-10T11:25:00Z</dcterms:modified>
</cp:coreProperties>
</file>